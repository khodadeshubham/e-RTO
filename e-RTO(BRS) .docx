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F0FD" w14:textId="77777777" w:rsidR="0044251E" w:rsidRDefault="0044251E">
      <w:pPr>
        <w:jc w:val="center"/>
        <w:rPr>
          <w:b/>
          <w:bCs/>
        </w:rPr>
      </w:pPr>
    </w:p>
    <w:p w14:paraId="7702FCE3" w14:textId="77777777" w:rsidR="0044251E" w:rsidRDefault="0044251E">
      <w:pPr>
        <w:jc w:val="center"/>
        <w:rPr>
          <w:rFonts w:ascii="Segoe UI" w:hAnsi="Segoe UI" w:cs="Segoe UI"/>
          <w:sz w:val="28"/>
          <w:szCs w:val="28"/>
        </w:rPr>
      </w:pPr>
    </w:p>
    <w:p w14:paraId="48AC8EA5" w14:textId="77777777" w:rsidR="0044251E" w:rsidRDefault="0044251E">
      <w:pPr>
        <w:jc w:val="center"/>
      </w:pPr>
    </w:p>
    <w:p w14:paraId="1EE92549" w14:textId="77777777" w:rsidR="0044251E" w:rsidRDefault="0044251E">
      <w:pPr>
        <w:jc w:val="center"/>
      </w:pPr>
    </w:p>
    <w:p w14:paraId="71483716" w14:textId="77777777" w:rsidR="0044251E" w:rsidRDefault="007A0F6F">
      <w:pPr>
        <w:autoSpaceDE w:val="0"/>
        <w:spacing w:before="100" w:after="100"/>
        <w:ind w:firstLineChars="600" w:firstLine="3132"/>
        <w:jc w:val="both"/>
        <w:rPr>
          <w:rFonts w:ascii="Arial" w:hAnsi="Arial"/>
          <w:b/>
          <w:bCs/>
          <w:sz w:val="52"/>
          <w:szCs w:val="52"/>
        </w:rPr>
      </w:pPr>
      <w:r>
        <w:rPr>
          <w:rFonts w:ascii="Arial" w:hAnsi="Arial"/>
          <w:b/>
          <w:bCs/>
          <w:sz w:val="52"/>
          <w:szCs w:val="52"/>
        </w:rPr>
        <w:t>e-RTO SYSTEM</w:t>
      </w:r>
    </w:p>
    <w:p w14:paraId="7A763176" w14:textId="77777777" w:rsidR="0044251E" w:rsidRDefault="0044251E">
      <w:pPr>
        <w:autoSpaceDE w:val="0"/>
        <w:spacing w:before="100" w:after="100"/>
        <w:jc w:val="both"/>
        <w:rPr>
          <w:rFonts w:ascii="Arial" w:hAnsi="Arial"/>
          <w:b/>
          <w:bCs/>
          <w:sz w:val="52"/>
          <w:szCs w:val="52"/>
        </w:rPr>
      </w:pPr>
    </w:p>
    <w:p w14:paraId="2354806B" w14:textId="77777777" w:rsidR="0044251E" w:rsidRDefault="007A0F6F">
      <w:pPr>
        <w:autoSpaceDE w:val="0"/>
        <w:spacing w:before="100" w:after="100"/>
        <w:jc w:val="center"/>
        <w:rPr>
          <w:rFonts w:ascii="Segoe UI" w:hAnsi="Segoe UI" w:cs="Segoe UI"/>
          <w:b/>
          <w:bCs/>
          <w:sz w:val="28"/>
          <w:szCs w:val="28"/>
        </w:rPr>
      </w:pPr>
      <w:r>
        <w:rPr>
          <w:rFonts w:ascii="Segoe UI" w:hAnsi="Segoe UI" w:cs="Segoe UI"/>
          <w:b/>
          <w:bCs/>
          <w:sz w:val="28"/>
          <w:szCs w:val="28"/>
        </w:rPr>
        <w:t>Business Requirement Specification</w:t>
      </w:r>
    </w:p>
    <w:p w14:paraId="7BCF48C8" w14:textId="77777777" w:rsidR="0044251E" w:rsidRDefault="0044251E">
      <w:pPr>
        <w:autoSpaceDE w:val="0"/>
        <w:spacing w:before="100" w:after="100"/>
        <w:jc w:val="center"/>
        <w:rPr>
          <w:rFonts w:ascii="Segoe UI" w:hAnsi="Segoe UI" w:cs="Segoe UI"/>
          <w:b/>
          <w:bCs/>
          <w:sz w:val="28"/>
          <w:szCs w:val="28"/>
        </w:rPr>
      </w:pPr>
    </w:p>
    <w:p w14:paraId="5A281E89" w14:textId="77777777" w:rsidR="0044251E" w:rsidRDefault="007A0F6F">
      <w:pPr>
        <w:pStyle w:val="ContentsHeading"/>
        <w:pageBreakBefore/>
        <w:sectPr w:rsidR="0044251E">
          <w:pgSz w:w="12240" w:h="15840"/>
          <w:pgMar w:top="1134" w:right="1134" w:bottom="1134" w:left="1134" w:header="720" w:footer="720" w:gutter="0"/>
          <w:cols w:space="720"/>
          <w:formProt w:val="0"/>
        </w:sectPr>
      </w:pPr>
      <w:r>
        <w:lastRenderedPageBreak/>
        <w:t>Table of Contents</w:t>
      </w:r>
    </w:p>
    <w:p w14:paraId="50284D9A" w14:textId="77777777" w:rsidR="0044251E" w:rsidRDefault="007A0F6F">
      <w:pPr>
        <w:pStyle w:val="TOC1"/>
      </w:pPr>
      <w:r>
        <w:fldChar w:fldCharType="begin"/>
      </w:r>
      <w:r>
        <w:instrText xml:space="preserve"> TOC \f \o "1-9" \o "1-9" </w:instrText>
      </w:r>
      <w:r>
        <w:fldChar w:fldCharType="separate"/>
      </w:r>
      <w:r>
        <w:t>1. Introduction</w:t>
      </w:r>
      <w:r>
        <w:tab/>
        <w:t>3</w:t>
      </w:r>
    </w:p>
    <w:p w14:paraId="3535F300" w14:textId="77777777" w:rsidR="0044251E" w:rsidRDefault="007A0F6F">
      <w:pPr>
        <w:pStyle w:val="TOC1"/>
      </w:pPr>
      <w:r>
        <w:t>2. Business Requirements Overview</w:t>
      </w:r>
      <w:r>
        <w:tab/>
        <w:t>4</w:t>
      </w:r>
    </w:p>
    <w:p w14:paraId="71B8099C" w14:textId="77777777" w:rsidR="0044251E" w:rsidRDefault="007A0F6F">
      <w:pPr>
        <w:pStyle w:val="TOC1"/>
      </w:pPr>
      <w:r>
        <w:t>3. Functional Requirements Overview</w:t>
      </w:r>
      <w:r>
        <w:tab/>
        <w:t>4</w:t>
      </w:r>
    </w:p>
    <w:p w14:paraId="3C5591DE" w14:textId="77777777" w:rsidR="0044251E" w:rsidRDefault="007A0F6F">
      <w:pPr>
        <w:pStyle w:val="TOC1"/>
        <w:sectPr w:rsidR="0044251E">
          <w:type w:val="continuous"/>
          <w:pgSz w:w="12240" w:h="15840"/>
          <w:pgMar w:top="1134" w:right="1134" w:bottom="1134" w:left="1134" w:header="720" w:footer="720" w:gutter="0"/>
          <w:cols w:space="720"/>
        </w:sectPr>
      </w:pPr>
      <w:r>
        <w:t xml:space="preserve">4. Non-functional Requirements </w:t>
      </w:r>
      <w:r>
        <w:tab/>
        <w:t>5</w:t>
      </w:r>
      <w:r>
        <w:fldChar w:fldCharType="end"/>
      </w:r>
    </w:p>
    <w:p w14:paraId="39C9D694" w14:textId="77777777" w:rsidR="0044251E" w:rsidRDefault="0044251E">
      <w:pPr>
        <w:autoSpaceDE w:val="0"/>
        <w:spacing w:before="100" w:after="100"/>
        <w:rPr>
          <w:rFonts w:ascii="Segoe UI" w:hAnsi="Segoe UI"/>
          <w:b/>
          <w:bCs/>
          <w:sz w:val="28"/>
          <w:szCs w:val="28"/>
        </w:rPr>
      </w:pPr>
    </w:p>
    <w:p w14:paraId="0F39B8F2" w14:textId="77777777" w:rsidR="0044251E" w:rsidRDefault="007A0F6F">
      <w:pPr>
        <w:pStyle w:val="Heading1"/>
        <w:pageBreakBefore/>
      </w:pPr>
      <w:r>
        <w:lastRenderedPageBreak/>
        <w:t>1. Introduction</w:t>
      </w:r>
    </w:p>
    <w:p w14:paraId="3478D2D6" w14:textId="77777777" w:rsidR="0044251E" w:rsidRDefault="007A0F6F">
      <w:pPr>
        <w:pStyle w:val="Heading"/>
        <w:numPr>
          <w:ilvl w:val="1"/>
          <w:numId w:val="2"/>
        </w:numPr>
        <w:ind w:left="930"/>
      </w:pPr>
      <w:r>
        <w:t>Document Purpose</w:t>
      </w:r>
    </w:p>
    <w:p w14:paraId="1A3D3B0E" w14:textId="77777777" w:rsidR="0044251E" w:rsidRDefault="007A0F6F">
      <w:pPr>
        <w:pStyle w:val="BodyText"/>
        <w:ind w:leftChars="182" w:left="437" w:firstLineChars="137" w:firstLine="301"/>
        <w:rPr>
          <w:rFonts w:ascii="Segoe UI" w:hAnsi="Segoe UI"/>
          <w:sz w:val="22"/>
          <w:szCs w:val="22"/>
        </w:rPr>
      </w:pPr>
      <w:r>
        <w:rPr>
          <w:rFonts w:ascii="Segoe UI" w:hAnsi="Segoe UI"/>
          <w:sz w:val="22"/>
          <w:szCs w:val="22"/>
        </w:rPr>
        <w:t>This document communicates the business requirements and scope for developing e-RTO System. The scope of this document is to define the functional and nonfunctional requirements, business rules and other constraints requirements.</w:t>
      </w:r>
    </w:p>
    <w:p w14:paraId="3A0F3D5C" w14:textId="77777777" w:rsidR="0044251E" w:rsidRDefault="0044251E">
      <w:pPr>
        <w:pStyle w:val="BodyText"/>
        <w:ind w:left="930" w:hanging="360"/>
        <w:rPr>
          <w:rFonts w:ascii="Trebuchet MS" w:hAnsi="Trebuchet MS"/>
          <w:sz w:val="21"/>
        </w:rPr>
      </w:pPr>
    </w:p>
    <w:p w14:paraId="75B1D1E1" w14:textId="77777777" w:rsidR="0044251E" w:rsidRDefault="007A0F6F">
      <w:pPr>
        <w:pStyle w:val="Heading"/>
        <w:numPr>
          <w:ilvl w:val="1"/>
          <w:numId w:val="2"/>
        </w:numPr>
        <w:ind w:left="990"/>
      </w:pPr>
      <w:r>
        <w:t xml:space="preserve"> Project Background</w:t>
      </w:r>
    </w:p>
    <w:p w14:paraId="41CD8E50" w14:textId="412FE020" w:rsidR="0044251E" w:rsidRDefault="007A0F6F">
      <w:pPr>
        <w:widowControl/>
        <w:suppressAutoHyphens w:val="0"/>
        <w:autoSpaceDE w:val="0"/>
        <w:autoSpaceDN w:val="0"/>
        <w:adjustRightInd w:val="0"/>
        <w:ind w:leftChars="182" w:left="437" w:firstLineChars="300" w:firstLine="660"/>
        <w:rPr>
          <w:rFonts w:ascii="Segoe UI" w:hAnsi="Segoe UI"/>
          <w:b/>
          <w:bCs/>
          <w:sz w:val="22"/>
          <w:szCs w:val="22"/>
        </w:rPr>
      </w:pPr>
      <w:r>
        <w:rPr>
          <w:rFonts w:ascii="Segoe UI" w:hAnsi="Segoe UI"/>
          <w:sz w:val="22"/>
          <w:szCs w:val="22"/>
        </w:rPr>
        <w:t>Overall the demand of new vehicles and second hand vehicles are increasing  in great extent . So, the task of issuing learning licence , permanent licence, and registration of new vehicles  has increased in great extent. Every activity requires a lot of paper work so as a result task cannot be done at  a  specific given time. That’s why we are building the web application to provide required services to the citizen as well as to the Admin</w:t>
      </w:r>
      <w:r>
        <w:rPr>
          <w:rFonts w:ascii="Segoe UI" w:hAnsi="Segoe UI"/>
          <w:b/>
          <w:bCs/>
          <w:sz w:val="22"/>
          <w:szCs w:val="22"/>
        </w:rPr>
        <w:t xml:space="preserve"> .</w:t>
      </w:r>
    </w:p>
    <w:p w14:paraId="05D96A5C" w14:textId="77777777" w:rsidR="0044251E" w:rsidRDefault="007A0F6F">
      <w:pPr>
        <w:pStyle w:val="Heading"/>
        <w:ind w:left="720"/>
        <w:jc w:val="both"/>
      </w:pPr>
      <w:r>
        <w:t>1.3   Goals of the project</w:t>
      </w:r>
    </w:p>
    <w:p w14:paraId="00D1EFFE" w14:textId="6739E910" w:rsidR="0044251E" w:rsidRDefault="007A0F6F">
      <w:pPr>
        <w:pStyle w:val="BodyText"/>
        <w:spacing w:after="0"/>
        <w:ind w:left="371" w:firstLine="349"/>
        <w:jc w:val="both"/>
        <w:rPr>
          <w:rFonts w:ascii="Segoe UI" w:hAnsi="Segoe UI"/>
          <w:b/>
          <w:bCs/>
          <w:sz w:val="22"/>
          <w:szCs w:val="22"/>
        </w:rPr>
      </w:pPr>
      <w:r>
        <w:rPr>
          <w:rFonts w:ascii="Segoe UI" w:hAnsi="Segoe UI"/>
          <w:sz w:val="22"/>
          <w:szCs w:val="22"/>
        </w:rPr>
        <w:t xml:space="preserve">The aim is to build a web application which will automate different task between the customers and the Admin. This will include applying for learning licence or driving licence online .Checking the status of  the licence application, checking the slots and the dates for the test for the licence </w:t>
      </w:r>
      <w:r>
        <w:rPr>
          <w:rFonts w:ascii="Segoe UI" w:hAnsi="Segoe UI"/>
          <w:b/>
          <w:bCs/>
          <w:sz w:val="22"/>
          <w:szCs w:val="22"/>
        </w:rPr>
        <w:t xml:space="preserve"> </w:t>
      </w:r>
      <w:r>
        <w:rPr>
          <w:rFonts w:ascii="Segoe UI" w:hAnsi="Segoe UI"/>
          <w:sz w:val="22"/>
          <w:szCs w:val="22"/>
        </w:rPr>
        <w:t>The application received will be verified and approved by the Admin. The applicant can monitor the status of their application</w:t>
      </w:r>
    </w:p>
    <w:p w14:paraId="10F088F7" w14:textId="77777777" w:rsidR="0044251E" w:rsidRDefault="007A0F6F">
      <w:pPr>
        <w:pStyle w:val="Heading"/>
        <w:ind w:firstLineChars="300" w:firstLine="840"/>
      </w:pPr>
      <w:r>
        <w:t>1.4 Customers and Stakeholders</w:t>
      </w:r>
    </w:p>
    <w:p w14:paraId="76C32D37" w14:textId="77777777" w:rsidR="0044251E" w:rsidRDefault="0044251E">
      <w:pPr>
        <w:pStyle w:val="BodyText"/>
        <w:ind w:left="630"/>
      </w:pPr>
    </w:p>
    <w:p w14:paraId="38AA993E" w14:textId="77777777" w:rsidR="0044251E" w:rsidRDefault="007A0F6F">
      <w:pPr>
        <w:pStyle w:val="BodyText"/>
        <w:ind w:firstLineChars="350" w:firstLine="770"/>
        <w:rPr>
          <w:rFonts w:ascii="Segoe UI" w:hAnsi="Segoe UI"/>
          <w:sz w:val="22"/>
          <w:szCs w:val="22"/>
        </w:rPr>
      </w:pPr>
      <w:r>
        <w:rPr>
          <w:rFonts w:ascii="Segoe UI" w:hAnsi="Segoe UI"/>
          <w:sz w:val="22"/>
          <w:szCs w:val="22"/>
        </w:rPr>
        <w:t xml:space="preserve">Customers: </w:t>
      </w:r>
    </w:p>
    <w:p w14:paraId="03C5C44E" w14:textId="77777777" w:rsidR="0044251E" w:rsidRDefault="007A0F6F">
      <w:pPr>
        <w:pStyle w:val="BodyText"/>
        <w:numPr>
          <w:ilvl w:val="1"/>
          <w:numId w:val="3"/>
        </w:numPr>
        <w:rPr>
          <w:rFonts w:ascii="Segoe UI" w:hAnsi="Segoe UI"/>
          <w:sz w:val="22"/>
          <w:szCs w:val="22"/>
        </w:rPr>
      </w:pPr>
      <w:r>
        <w:rPr>
          <w:rFonts w:ascii="Segoe UI" w:hAnsi="Segoe UI"/>
          <w:sz w:val="22"/>
          <w:szCs w:val="22"/>
        </w:rPr>
        <w:t xml:space="preserve">Citizen </w:t>
      </w:r>
    </w:p>
    <w:p w14:paraId="5508A393" w14:textId="77777777" w:rsidR="0044251E" w:rsidRDefault="007A0F6F">
      <w:pPr>
        <w:pStyle w:val="BodyText"/>
        <w:numPr>
          <w:ilvl w:val="1"/>
          <w:numId w:val="3"/>
        </w:numPr>
        <w:rPr>
          <w:rFonts w:ascii="Segoe UI" w:hAnsi="Segoe UI"/>
          <w:b/>
          <w:bCs/>
          <w:sz w:val="22"/>
          <w:szCs w:val="22"/>
        </w:rPr>
      </w:pPr>
      <w:r>
        <w:rPr>
          <w:rFonts w:ascii="Segoe UI" w:hAnsi="Segoe UI"/>
          <w:sz w:val="22"/>
          <w:szCs w:val="22"/>
        </w:rPr>
        <w:t xml:space="preserve">RTO officer </w:t>
      </w:r>
    </w:p>
    <w:p w14:paraId="477823EE" w14:textId="77777777" w:rsidR="0044251E" w:rsidRDefault="007A0F6F">
      <w:pPr>
        <w:pStyle w:val="BodyText"/>
        <w:ind w:firstLineChars="350" w:firstLine="770"/>
        <w:rPr>
          <w:rFonts w:ascii="Segoe UI" w:hAnsi="Segoe UI"/>
          <w:sz w:val="22"/>
          <w:szCs w:val="22"/>
        </w:rPr>
      </w:pPr>
      <w:r>
        <w:rPr>
          <w:rFonts w:ascii="Segoe UI" w:hAnsi="Segoe UI"/>
          <w:sz w:val="22"/>
          <w:szCs w:val="22"/>
        </w:rPr>
        <w:t>Stakeholders</w:t>
      </w:r>
    </w:p>
    <w:p w14:paraId="67074005" w14:textId="77777777" w:rsidR="0044251E" w:rsidRDefault="007A0F6F">
      <w:pPr>
        <w:pStyle w:val="BodyText"/>
        <w:numPr>
          <w:ilvl w:val="1"/>
          <w:numId w:val="4"/>
        </w:numPr>
        <w:rPr>
          <w:rFonts w:ascii="Segoe UI" w:hAnsi="Segoe UI"/>
          <w:sz w:val="22"/>
          <w:szCs w:val="22"/>
        </w:rPr>
      </w:pPr>
      <w:r>
        <w:rPr>
          <w:rFonts w:ascii="Segoe UI" w:hAnsi="Segoe UI" w:cs="Segoe UI"/>
          <w:sz w:val="22"/>
          <w:szCs w:val="22"/>
        </w:rPr>
        <w:t>Transport Ministry of Road transport and highways</w:t>
      </w:r>
    </w:p>
    <w:p w14:paraId="1C2FE280" w14:textId="77777777" w:rsidR="0044251E" w:rsidRDefault="007A0F6F">
      <w:pPr>
        <w:pStyle w:val="BodyText"/>
        <w:numPr>
          <w:ilvl w:val="1"/>
          <w:numId w:val="4"/>
        </w:numPr>
        <w:rPr>
          <w:rFonts w:ascii="Segoe UI" w:hAnsi="Segoe UI"/>
          <w:sz w:val="22"/>
          <w:szCs w:val="22"/>
        </w:rPr>
      </w:pPr>
      <w:r>
        <w:rPr>
          <w:rFonts w:ascii="Segoe UI" w:hAnsi="Segoe UI" w:cs="Segoe UI"/>
          <w:sz w:val="22"/>
          <w:szCs w:val="22"/>
        </w:rPr>
        <w:t>RTO officials</w:t>
      </w:r>
    </w:p>
    <w:p w14:paraId="74110471" w14:textId="77777777" w:rsidR="0044251E" w:rsidRDefault="0044251E">
      <w:pPr>
        <w:pStyle w:val="BodyText"/>
        <w:rPr>
          <w:rFonts w:ascii="Segoe UI" w:hAnsi="Segoe UI"/>
          <w:sz w:val="22"/>
          <w:szCs w:val="22"/>
        </w:rPr>
      </w:pPr>
    </w:p>
    <w:p w14:paraId="4BE448E1" w14:textId="77777777" w:rsidR="0044251E" w:rsidRDefault="0044251E">
      <w:pPr>
        <w:pStyle w:val="BodyText"/>
        <w:rPr>
          <w:rFonts w:ascii="Segoe UI" w:hAnsi="Segoe UI"/>
          <w:sz w:val="22"/>
          <w:szCs w:val="22"/>
        </w:rPr>
      </w:pPr>
    </w:p>
    <w:p w14:paraId="0FCCB3E3" w14:textId="77777777" w:rsidR="0044251E" w:rsidRDefault="0044251E">
      <w:pPr>
        <w:pStyle w:val="BodyText"/>
        <w:rPr>
          <w:rFonts w:ascii="Segoe UI" w:hAnsi="Segoe UI"/>
          <w:sz w:val="22"/>
          <w:szCs w:val="22"/>
        </w:rPr>
      </w:pPr>
    </w:p>
    <w:p w14:paraId="3B1DBE44" w14:textId="77777777" w:rsidR="0044251E" w:rsidRDefault="007A0F6F">
      <w:pPr>
        <w:pStyle w:val="Heading1"/>
        <w:pageBreakBefore/>
      </w:pPr>
      <w:r>
        <w:lastRenderedPageBreak/>
        <w:t>2. Business Requirements Overview</w:t>
      </w:r>
    </w:p>
    <w:p w14:paraId="7F191662" w14:textId="77777777" w:rsidR="0044251E" w:rsidRDefault="0044251E">
      <w:pPr>
        <w:pStyle w:val="BodyText"/>
      </w:pPr>
    </w:p>
    <w:p w14:paraId="007CAC16" w14:textId="77777777" w:rsidR="0044251E" w:rsidRDefault="007A0F6F">
      <w:pPr>
        <w:pStyle w:val="BodyText"/>
        <w:numPr>
          <w:ilvl w:val="0"/>
          <w:numId w:val="5"/>
        </w:numPr>
        <w:tabs>
          <w:tab w:val="clear" w:pos="420"/>
        </w:tabs>
        <w:jc w:val="both"/>
        <w:rPr>
          <w:rFonts w:ascii="Segoe UI" w:hAnsi="Segoe UI" w:cs="Segoe UI"/>
        </w:rPr>
      </w:pPr>
      <w:r>
        <w:rPr>
          <w:rFonts w:ascii="Segoe UI" w:hAnsi="Segoe UI" w:cs="Segoe UI"/>
        </w:rPr>
        <w:t xml:space="preserve">e-RTO Management system is an advanced system which is designed keeping in view to make the existing process  easier and faster. </w:t>
      </w:r>
    </w:p>
    <w:p w14:paraId="49E26C7B" w14:textId="77777777" w:rsidR="0044251E" w:rsidRDefault="007A0F6F">
      <w:pPr>
        <w:pStyle w:val="BodyText"/>
        <w:numPr>
          <w:ilvl w:val="0"/>
          <w:numId w:val="5"/>
        </w:numPr>
        <w:tabs>
          <w:tab w:val="clear" w:pos="420"/>
        </w:tabs>
        <w:jc w:val="both"/>
        <w:rPr>
          <w:rFonts w:ascii="Segoe UI" w:hAnsi="Segoe UI" w:cs="Segoe UI"/>
        </w:rPr>
      </w:pPr>
      <w:r>
        <w:rPr>
          <w:rFonts w:ascii="Segoe UI" w:hAnsi="Segoe UI" w:cs="Segoe UI"/>
        </w:rPr>
        <w:t>It includes the entire licence issuing  procedure starting from the registration phase to the  issuing of licenses.</w:t>
      </w:r>
    </w:p>
    <w:p w14:paraId="0E689623" w14:textId="39E3144C" w:rsidR="0044251E" w:rsidRDefault="007A0F6F">
      <w:pPr>
        <w:pStyle w:val="BodyText"/>
        <w:numPr>
          <w:ilvl w:val="0"/>
          <w:numId w:val="5"/>
        </w:numPr>
        <w:tabs>
          <w:tab w:val="clear" w:pos="420"/>
        </w:tabs>
        <w:jc w:val="both"/>
        <w:rPr>
          <w:rFonts w:ascii="Segoe UI" w:hAnsi="Segoe UI" w:cs="Segoe UI"/>
        </w:rPr>
      </w:pPr>
      <w:r>
        <w:rPr>
          <w:rFonts w:ascii="Segoe UI" w:hAnsi="Segoe UI" w:cs="Segoe UI"/>
        </w:rPr>
        <w:t>The tedious jobs such as verifying all the records of the applicant, confirming all the personal details that are furnished, submission of documents, driving licence, registration details, etc. are done in the most convenient way.</w:t>
      </w:r>
    </w:p>
    <w:p w14:paraId="5D54676C" w14:textId="77777777" w:rsidR="0044251E" w:rsidRDefault="007A0F6F">
      <w:pPr>
        <w:pStyle w:val="BodyText"/>
        <w:numPr>
          <w:ilvl w:val="0"/>
          <w:numId w:val="5"/>
        </w:numPr>
        <w:tabs>
          <w:tab w:val="clear" w:pos="420"/>
        </w:tabs>
        <w:jc w:val="both"/>
        <w:rPr>
          <w:rFonts w:ascii="Segoe UI" w:hAnsi="Segoe UI" w:cs="Segoe UI"/>
        </w:rPr>
      </w:pPr>
      <w:r>
        <w:rPr>
          <w:rFonts w:ascii="Segoe UI" w:hAnsi="Segoe UI" w:cs="Segoe UI"/>
        </w:rPr>
        <w:t>The system will ensure security of the data uploaded by the citizen</w:t>
      </w:r>
    </w:p>
    <w:p w14:paraId="0A10889B" w14:textId="77777777" w:rsidR="0044251E" w:rsidRDefault="0044251E"/>
    <w:p w14:paraId="37556B24" w14:textId="77777777" w:rsidR="0044251E" w:rsidRDefault="007A0F6F">
      <w:pPr>
        <w:pStyle w:val="Heading1"/>
      </w:pPr>
      <w:r>
        <w:t>3. Functional Requirements Overview</w:t>
      </w:r>
    </w:p>
    <w:p w14:paraId="62FC0CD5" w14:textId="77777777" w:rsidR="0044251E" w:rsidRDefault="007A0F6F">
      <w:pPr>
        <w:pStyle w:val="ListParagraph"/>
        <w:rPr>
          <w:rFonts w:ascii="Segoe UI" w:hAnsi="Segoe UI"/>
          <w:sz w:val="22"/>
          <w:szCs w:val="22"/>
        </w:rPr>
      </w:pPr>
      <w:r>
        <w:rPr>
          <w:rFonts w:ascii="Segoe UI" w:hAnsi="Segoe UI"/>
          <w:sz w:val="22"/>
          <w:szCs w:val="22"/>
        </w:rPr>
        <w:t>E-Farming System consists of two modules described as below.</w:t>
      </w:r>
    </w:p>
    <w:p w14:paraId="7A852F87" w14:textId="77777777" w:rsidR="0044251E" w:rsidRDefault="0044251E">
      <w:pPr>
        <w:pStyle w:val="ListParagraph"/>
        <w:rPr>
          <w:rFonts w:ascii="Segoe UI" w:hAnsi="Segoe UI"/>
          <w:sz w:val="22"/>
          <w:szCs w:val="22"/>
        </w:rPr>
      </w:pPr>
    </w:p>
    <w:p w14:paraId="627D3A50" w14:textId="77777777" w:rsidR="0044251E" w:rsidRDefault="0044251E">
      <w:pPr>
        <w:pStyle w:val="ListParagraph"/>
        <w:rPr>
          <w:rFonts w:ascii="Segoe UI" w:hAnsi="Segoe UI"/>
          <w:sz w:val="22"/>
          <w:szCs w:val="22"/>
        </w:rPr>
      </w:pPr>
    </w:p>
    <w:p w14:paraId="7932FB08" w14:textId="33AEE999" w:rsidR="0044251E" w:rsidRDefault="007A0F6F">
      <w:pPr>
        <w:pStyle w:val="ListParagraph"/>
        <w:numPr>
          <w:ilvl w:val="0"/>
          <w:numId w:val="6"/>
        </w:numPr>
        <w:rPr>
          <w:rFonts w:ascii="Segoe UI" w:hAnsi="Segoe UI"/>
          <w:sz w:val="22"/>
          <w:szCs w:val="22"/>
        </w:rPr>
      </w:pPr>
      <w:r>
        <w:rPr>
          <w:rFonts w:ascii="Segoe UI" w:hAnsi="Segoe UI"/>
          <w:sz w:val="22"/>
          <w:szCs w:val="22"/>
        </w:rPr>
        <w:t>Citizen  Module</w:t>
      </w:r>
    </w:p>
    <w:p w14:paraId="584463CE" w14:textId="550A09F5" w:rsidR="007A0F6F" w:rsidRDefault="007A0F6F">
      <w:pPr>
        <w:pStyle w:val="ListParagraph"/>
        <w:numPr>
          <w:ilvl w:val="0"/>
          <w:numId w:val="6"/>
        </w:numPr>
        <w:rPr>
          <w:rFonts w:ascii="Segoe UI" w:hAnsi="Segoe UI"/>
          <w:sz w:val="22"/>
          <w:szCs w:val="22"/>
        </w:rPr>
      </w:pPr>
      <w:r>
        <w:rPr>
          <w:rFonts w:ascii="Segoe UI" w:hAnsi="Segoe UI"/>
          <w:sz w:val="22"/>
          <w:szCs w:val="22"/>
        </w:rPr>
        <w:t>RTO Staff Module</w:t>
      </w:r>
    </w:p>
    <w:p w14:paraId="33D5584B" w14:textId="77777777" w:rsidR="0044251E" w:rsidRDefault="007A0F6F">
      <w:pPr>
        <w:pStyle w:val="ListParagraph"/>
        <w:numPr>
          <w:ilvl w:val="0"/>
          <w:numId w:val="6"/>
        </w:numPr>
        <w:rPr>
          <w:rFonts w:ascii="Segoe UI" w:hAnsi="Segoe UI"/>
          <w:sz w:val="22"/>
          <w:szCs w:val="22"/>
        </w:rPr>
      </w:pPr>
      <w:r>
        <w:rPr>
          <w:rFonts w:ascii="Segoe UI" w:hAnsi="Segoe UI"/>
          <w:sz w:val="22"/>
          <w:szCs w:val="22"/>
        </w:rPr>
        <w:t>Admin Module</w:t>
      </w:r>
    </w:p>
    <w:p w14:paraId="1AA90ECA" w14:textId="77777777" w:rsidR="0044251E" w:rsidRDefault="0044251E">
      <w:pPr>
        <w:pStyle w:val="ListParagraph"/>
        <w:rPr>
          <w:rFonts w:ascii="Trebuchet MS" w:hAnsi="Trebuchet MS"/>
        </w:rPr>
      </w:pPr>
    </w:p>
    <w:p w14:paraId="0B04FB97" w14:textId="1642750E" w:rsidR="0044251E" w:rsidRPr="007A0F6F" w:rsidRDefault="007A0F6F" w:rsidP="007A0F6F">
      <w:pPr>
        <w:pStyle w:val="Heading"/>
        <w:ind w:left="990" w:hanging="360"/>
        <w:rPr>
          <w:rFonts w:ascii="Segoe UI" w:hAnsi="Segoe UI" w:cs="Segoe UI"/>
          <w:b/>
          <w:bCs/>
        </w:rPr>
      </w:pPr>
      <w:r>
        <w:rPr>
          <w:rFonts w:ascii="Segoe UI" w:hAnsi="Segoe UI" w:cs="Segoe UI"/>
          <w:b/>
          <w:bCs/>
        </w:rPr>
        <w:t>3.1  Citizen  Module</w:t>
      </w:r>
    </w:p>
    <w:p w14:paraId="59347638" w14:textId="77777777" w:rsidR="0044251E" w:rsidRDefault="007A0F6F">
      <w:pPr>
        <w:pStyle w:val="BodyText"/>
        <w:numPr>
          <w:ilvl w:val="0"/>
          <w:numId w:val="7"/>
        </w:numPr>
        <w:rPr>
          <w:rFonts w:ascii="Segoe UI" w:hAnsi="Segoe UI" w:cs="Segoe UI"/>
        </w:rPr>
      </w:pPr>
      <w:r>
        <w:rPr>
          <w:rFonts w:ascii="Segoe UI" w:hAnsi="Segoe UI" w:cs="Segoe UI"/>
        </w:rPr>
        <w:t xml:space="preserve"> Citizen has to register providing details as name, email, password.</w:t>
      </w:r>
    </w:p>
    <w:p w14:paraId="4CA81C2F" w14:textId="77777777" w:rsidR="0044251E" w:rsidRDefault="007A0F6F">
      <w:pPr>
        <w:pStyle w:val="BodyText"/>
        <w:numPr>
          <w:ilvl w:val="0"/>
          <w:numId w:val="7"/>
        </w:numPr>
        <w:rPr>
          <w:rFonts w:ascii="Segoe UI" w:hAnsi="Segoe UI" w:cs="Segoe UI"/>
        </w:rPr>
      </w:pPr>
      <w:r>
        <w:rPr>
          <w:rFonts w:ascii="Segoe UI" w:hAnsi="Segoe UI" w:cs="Segoe UI"/>
        </w:rPr>
        <w:t xml:space="preserve"> Citizen has to Login as Citizen.</w:t>
      </w:r>
    </w:p>
    <w:p w14:paraId="684E08BE" w14:textId="77777777" w:rsidR="0044251E" w:rsidRDefault="007A0F6F">
      <w:pPr>
        <w:pStyle w:val="BodyText"/>
        <w:numPr>
          <w:ilvl w:val="0"/>
          <w:numId w:val="7"/>
        </w:numPr>
        <w:rPr>
          <w:rFonts w:ascii="Segoe UI" w:hAnsi="Segoe UI" w:cs="Segoe UI"/>
        </w:rPr>
      </w:pPr>
      <w:r>
        <w:rPr>
          <w:rFonts w:ascii="Segoe UI" w:hAnsi="Segoe UI" w:cs="Segoe UI"/>
        </w:rPr>
        <w:t xml:space="preserve"> Apply for Learning License providing details in brief.</w:t>
      </w:r>
    </w:p>
    <w:p w14:paraId="14B260C7" w14:textId="77777777" w:rsidR="0044251E" w:rsidRDefault="007A0F6F">
      <w:pPr>
        <w:pStyle w:val="BodyText"/>
        <w:numPr>
          <w:ilvl w:val="0"/>
          <w:numId w:val="7"/>
        </w:numPr>
        <w:rPr>
          <w:rFonts w:ascii="Segoe UI" w:hAnsi="Segoe UI" w:cs="Segoe UI"/>
        </w:rPr>
      </w:pPr>
      <w:r>
        <w:rPr>
          <w:rFonts w:ascii="Segoe UI" w:hAnsi="Segoe UI" w:cs="Segoe UI"/>
        </w:rPr>
        <w:t xml:space="preserve"> Apply for  Permanent License providing details in brief.</w:t>
      </w:r>
    </w:p>
    <w:p w14:paraId="1A378085" w14:textId="77777777" w:rsidR="0044251E" w:rsidRDefault="007A0F6F">
      <w:pPr>
        <w:pStyle w:val="BodyText"/>
        <w:numPr>
          <w:ilvl w:val="0"/>
          <w:numId w:val="7"/>
        </w:numPr>
        <w:rPr>
          <w:rFonts w:ascii="Segoe UI" w:hAnsi="Segoe UI" w:cs="Segoe UI"/>
        </w:rPr>
      </w:pPr>
      <w:r>
        <w:rPr>
          <w:rFonts w:ascii="Segoe UI" w:hAnsi="Segoe UI" w:cs="Segoe UI"/>
        </w:rPr>
        <w:t xml:space="preserve"> Citizen can attend  online  test.</w:t>
      </w:r>
    </w:p>
    <w:p w14:paraId="60A29084" w14:textId="0FE69473" w:rsidR="0044251E" w:rsidRPr="007A0F6F" w:rsidRDefault="007A0F6F" w:rsidP="007A0F6F">
      <w:pPr>
        <w:pStyle w:val="BodyText"/>
        <w:numPr>
          <w:ilvl w:val="0"/>
          <w:numId w:val="7"/>
        </w:numPr>
        <w:rPr>
          <w:rFonts w:ascii="Segoe UI" w:hAnsi="Segoe UI" w:cs="Segoe UI"/>
        </w:rPr>
      </w:pPr>
      <w:r>
        <w:rPr>
          <w:rFonts w:ascii="Segoe UI" w:hAnsi="Segoe UI" w:cs="Segoe UI"/>
        </w:rPr>
        <w:t xml:space="preserve"> Citizen  can check the status of their application.</w:t>
      </w:r>
    </w:p>
    <w:p w14:paraId="578EF8D6" w14:textId="56D5AE3F" w:rsidR="0044251E" w:rsidRDefault="007A0F6F">
      <w:pPr>
        <w:pStyle w:val="Heading"/>
      </w:pPr>
      <w:r>
        <w:t xml:space="preserve">       </w:t>
      </w:r>
      <w:r>
        <w:rPr>
          <w:b/>
          <w:bCs/>
        </w:rPr>
        <w:t xml:space="preserve">3.2 </w:t>
      </w:r>
      <w:r>
        <w:rPr>
          <w:rFonts w:ascii="Trebuchet MS" w:hAnsi="Trebuchet MS"/>
          <w:b/>
          <w:bCs/>
        </w:rPr>
        <w:t>RTO Staff Module</w:t>
      </w:r>
    </w:p>
    <w:p w14:paraId="22ECFE43" w14:textId="7DDA640B" w:rsidR="0044251E" w:rsidRDefault="007A0F6F">
      <w:pPr>
        <w:pStyle w:val="BodyText"/>
        <w:numPr>
          <w:ilvl w:val="0"/>
          <w:numId w:val="7"/>
        </w:numPr>
        <w:rPr>
          <w:rFonts w:ascii="Segoe UI" w:hAnsi="Segoe UI" w:cs="Segoe UI"/>
        </w:rPr>
      </w:pPr>
      <w:r>
        <w:rPr>
          <w:rFonts w:ascii="Segoe UI" w:hAnsi="Segoe UI" w:cs="Segoe UI"/>
        </w:rPr>
        <w:t>Login as RTO Staff.</w:t>
      </w:r>
    </w:p>
    <w:p w14:paraId="78E325FB" w14:textId="4A93F172" w:rsidR="0044251E" w:rsidRDefault="007A0F6F">
      <w:pPr>
        <w:pStyle w:val="BodyText"/>
        <w:numPr>
          <w:ilvl w:val="0"/>
          <w:numId w:val="7"/>
        </w:numPr>
        <w:rPr>
          <w:rFonts w:ascii="Segoe UI" w:hAnsi="Segoe UI" w:cs="Segoe UI"/>
        </w:rPr>
      </w:pPr>
      <w:r>
        <w:rPr>
          <w:rFonts w:ascii="Segoe UI" w:hAnsi="Segoe UI" w:cs="Segoe UI"/>
        </w:rPr>
        <w:t>RTO Staff can view  the applications for Permanent  and Learning Licenses .</w:t>
      </w:r>
    </w:p>
    <w:p w14:paraId="3D34FFA0" w14:textId="1FAF06ED" w:rsidR="0044251E" w:rsidRDefault="007A0F6F">
      <w:pPr>
        <w:pStyle w:val="BodyText"/>
        <w:numPr>
          <w:ilvl w:val="0"/>
          <w:numId w:val="7"/>
        </w:numPr>
        <w:rPr>
          <w:rFonts w:ascii="Segoe UI" w:hAnsi="Segoe UI" w:cs="Segoe UI"/>
        </w:rPr>
      </w:pPr>
      <w:r>
        <w:rPr>
          <w:rFonts w:ascii="Segoe UI" w:hAnsi="Segoe UI" w:cs="Segoe UI"/>
        </w:rPr>
        <w:t xml:space="preserve">RTO Staff will verify the uploaded documents and makes the changes in the status of  the application  by giving required comment </w:t>
      </w:r>
    </w:p>
    <w:p w14:paraId="5ECF32E2" w14:textId="79689F96" w:rsidR="0044251E" w:rsidRDefault="007A0F6F">
      <w:pPr>
        <w:pStyle w:val="BodyText"/>
        <w:numPr>
          <w:ilvl w:val="0"/>
          <w:numId w:val="7"/>
        </w:numPr>
        <w:rPr>
          <w:rFonts w:ascii="Segoe UI" w:hAnsi="Segoe UI" w:cs="Segoe UI"/>
        </w:rPr>
      </w:pPr>
      <w:r>
        <w:rPr>
          <w:rFonts w:ascii="Segoe UI" w:hAnsi="Segoe UI" w:cs="Segoe UI"/>
        </w:rPr>
        <w:t>Delivering the licence to customer address</w:t>
      </w:r>
    </w:p>
    <w:p w14:paraId="6C24AD9E" w14:textId="5D612830" w:rsidR="007A0F6F" w:rsidRDefault="007A0F6F" w:rsidP="007A0F6F">
      <w:pPr>
        <w:pStyle w:val="Heading"/>
      </w:pPr>
      <w:r>
        <w:lastRenderedPageBreak/>
        <w:t xml:space="preserve">       </w:t>
      </w:r>
      <w:r>
        <w:rPr>
          <w:b/>
          <w:bCs/>
        </w:rPr>
        <w:t xml:space="preserve">3.3 </w:t>
      </w:r>
      <w:r>
        <w:rPr>
          <w:rFonts w:ascii="Trebuchet MS" w:hAnsi="Trebuchet MS"/>
          <w:b/>
          <w:bCs/>
        </w:rPr>
        <w:t>Admin Module</w:t>
      </w:r>
    </w:p>
    <w:p w14:paraId="56256CC0" w14:textId="3252E9D7" w:rsidR="007A0F6F" w:rsidRDefault="007A0F6F" w:rsidP="007A0F6F">
      <w:pPr>
        <w:pStyle w:val="BodyText"/>
        <w:numPr>
          <w:ilvl w:val="0"/>
          <w:numId w:val="7"/>
        </w:numPr>
        <w:rPr>
          <w:rFonts w:ascii="Segoe UI" w:hAnsi="Segoe UI" w:cs="Segoe UI"/>
        </w:rPr>
      </w:pPr>
      <w:r>
        <w:rPr>
          <w:rFonts w:ascii="Segoe UI" w:hAnsi="Segoe UI" w:cs="Segoe UI"/>
        </w:rPr>
        <w:t>Login as Admin.</w:t>
      </w:r>
    </w:p>
    <w:p w14:paraId="3DBF3A19" w14:textId="7D35DBE9" w:rsidR="007A0F6F" w:rsidRPr="007A0F6F" w:rsidRDefault="007A0F6F" w:rsidP="007A0F6F">
      <w:pPr>
        <w:pStyle w:val="BodyText"/>
        <w:numPr>
          <w:ilvl w:val="0"/>
          <w:numId w:val="7"/>
        </w:numPr>
        <w:rPr>
          <w:rFonts w:ascii="Segoe UI" w:hAnsi="Segoe UI" w:cs="Segoe UI"/>
        </w:rPr>
      </w:pPr>
      <w:r>
        <w:rPr>
          <w:rFonts w:ascii="Segoe UI" w:hAnsi="Segoe UI" w:cs="Segoe UI"/>
        </w:rPr>
        <w:t>Admin can create account for RTO Staff.</w:t>
      </w:r>
    </w:p>
    <w:p w14:paraId="4DDFF75F" w14:textId="77777777" w:rsidR="0044251E" w:rsidRDefault="0044251E">
      <w:pPr>
        <w:pStyle w:val="BodyText"/>
        <w:rPr>
          <w:rFonts w:ascii="Trebuchet MS" w:hAnsi="Trebuchet MS"/>
        </w:rPr>
      </w:pPr>
    </w:p>
    <w:p w14:paraId="2421C73D" w14:textId="77777777" w:rsidR="0044251E" w:rsidRDefault="007A0F6F">
      <w:pPr>
        <w:pStyle w:val="Heading1"/>
        <w:numPr>
          <w:ilvl w:val="0"/>
          <w:numId w:val="0"/>
        </w:numPr>
        <w:ind w:left="927"/>
      </w:pPr>
      <w:r>
        <w:t xml:space="preserve">4.Non-functional Requirements </w:t>
      </w:r>
    </w:p>
    <w:p w14:paraId="3EE52CD4" w14:textId="77777777" w:rsidR="0044251E" w:rsidRDefault="007A0F6F">
      <w:pPr>
        <w:pStyle w:val="BodyText"/>
        <w:numPr>
          <w:ilvl w:val="0"/>
          <w:numId w:val="7"/>
        </w:numPr>
        <w:jc w:val="both"/>
        <w:rPr>
          <w:rFonts w:ascii="Segoe UI" w:hAnsi="Segoe UI" w:cs="Segoe UI"/>
        </w:rPr>
      </w:pPr>
      <w:r>
        <w:rPr>
          <w:rFonts w:ascii="Segoe UI" w:hAnsi="Segoe UI" w:cs="Segoe UI"/>
        </w:rPr>
        <w:t xml:space="preserve"> Following Non-Functional Requirements will be there in the insurance to the internet:-</w:t>
      </w:r>
    </w:p>
    <w:p w14:paraId="78F5874C" w14:textId="77777777" w:rsidR="0044251E" w:rsidRDefault="007A0F6F">
      <w:pPr>
        <w:pStyle w:val="BodyText"/>
        <w:numPr>
          <w:ilvl w:val="1"/>
          <w:numId w:val="6"/>
        </w:numPr>
        <w:jc w:val="both"/>
        <w:rPr>
          <w:rFonts w:ascii="Segoe UI" w:hAnsi="Segoe UI" w:cs="Segoe UI"/>
        </w:rPr>
      </w:pPr>
      <w:r>
        <w:rPr>
          <w:rFonts w:ascii="Segoe UI" w:hAnsi="Segoe UI" w:cs="Segoe UI"/>
        </w:rPr>
        <w:t xml:space="preserve"> Secure access to consumer’s confidential data.</w:t>
      </w:r>
    </w:p>
    <w:p w14:paraId="7E5456FB" w14:textId="77777777" w:rsidR="0044251E" w:rsidRDefault="007A0F6F">
      <w:pPr>
        <w:pStyle w:val="BodyText"/>
        <w:numPr>
          <w:ilvl w:val="1"/>
          <w:numId w:val="6"/>
        </w:numPr>
        <w:jc w:val="both"/>
        <w:rPr>
          <w:rFonts w:ascii="Segoe UI" w:hAnsi="Segoe UI" w:cs="Segoe UI"/>
        </w:rPr>
      </w:pPr>
      <w:r>
        <w:rPr>
          <w:rFonts w:ascii="Segoe UI" w:hAnsi="Segoe UI" w:cs="Segoe UI"/>
        </w:rPr>
        <w:t xml:space="preserve"> 24X7 availability.</w:t>
      </w:r>
    </w:p>
    <w:p w14:paraId="0499DC70" w14:textId="77777777" w:rsidR="0044251E" w:rsidRDefault="007A0F6F">
      <w:pPr>
        <w:pStyle w:val="BodyText"/>
        <w:numPr>
          <w:ilvl w:val="1"/>
          <w:numId w:val="6"/>
        </w:numPr>
        <w:jc w:val="both"/>
        <w:rPr>
          <w:rFonts w:ascii="Segoe UI" w:hAnsi="Segoe UI" w:cs="Segoe UI"/>
        </w:rPr>
      </w:pPr>
      <w:r>
        <w:rPr>
          <w:rFonts w:ascii="Segoe UI" w:hAnsi="Segoe UI" w:cs="Segoe UI"/>
        </w:rPr>
        <w:t>Better component design to get better performance at peak time.</w:t>
      </w:r>
    </w:p>
    <w:p w14:paraId="1DAA74E7" w14:textId="77777777" w:rsidR="0044251E" w:rsidRDefault="007A0F6F">
      <w:pPr>
        <w:pStyle w:val="BodyText"/>
        <w:numPr>
          <w:ilvl w:val="1"/>
          <w:numId w:val="6"/>
        </w:numPr>
        <w:jc w:val="both"/>
        <w:rPr>
          <w:rFonts w:ascii="Segoe UI" w:hAnsi="Segoe UI" w:cs="Segoe UI"/>
        </w:rPr>
      </w:pPr>
      <w:r>
        <w:rPr>
          <w:rFonts w:ascii="Segoe UI" w:hAnsi="Segoe UI" w:cs="Segoe UI"/>
        </w:rPr>
        <w:t xml:space="preserve"> Flexible service based architecture will be highly desirable for future</w:t>
      </w:r>
    </w:p>
    <w:p w14:paraId="2F538EF2" w14:textId="77777777" w:rsidR="0044251E" w:rsidRDefault="007A0F6F">
      <w:pPr>
        <w:pStyle w:val="BodyText"/>
        <w:ind w:firstLineChars="850" w:firstLine="2040"/>
        <w:jc w:val="both"/>
        <w:rPr>
          <w:rFonts w:ascii="Segoe UI" w:hAnsi="Segoe UI" w:cs="Segoe UI"/>
        </w:rPr>
      </w:pPr>
      <w:r>
        <w:rPr>
          <w:rFonts w:ascii="Segoe UI" w:hAnsi="Segoe UI" w:cs="Segoe UI"/>
        </w:rPr>
        <w:t>extension</w:t>
      </w:r>
    </w:p>
    <w:p w14:paraId="339FA944" w14:textId="77777777" w:rsidR="0044251E" w:rsidRDefault="007A0F6F">
      <w:pPr>
        <w:pStyle w:val="BodyText"/>
        <w:ind w:firstLineChars="750" w:firstLine="1650"/>
        <w:jc w:val="both"/>
        <w:rPr>
          <w:rFonts w:ascii="Segoe UI" w:hAnsi="Segoe UI" w:cs="Segoe UI"/>
          <w:sz w:val="22"/>
          <w:szCs w:val="22"/>
        </w:rPr>
      </w:pPr>
      <w:r>
        <w:rPr>
          <w:rFonts w:ascii="Segoe UI" w:hAnsi="Segoe UI" w:cs="Segoe UI"/>
          <w:sz w:val="22"/>
          <w:szCs w:val="22"/>
        </w:rPr>
        <w:t xml:space="preserve">e.    </w:t>
      </w:r>
      <w:r>
        <w:rPr>
          <w:rFonts w:ascii="Segoe UI" w:hAnsi="Segoe UI" w:cs="Segoe UI"/>
        </w:rPr>
        <w:t>The website should use professional design, look and feel and co</w:t>
      </w:r>
      <w:r>
        <w:rPr>
          <w:rFonts w:ascii="Segoe UI" w:hAnsi="Segoe UI" w:cs="Segoe UI"/>
          <w:sz w:val="22"/>
          <w:szCs w:val="22"/>
        </w:rPr>
        <w:t>lor scheme.</w:t>
      </w:r>
    </w:p>
    <w:p w14:paraId="0F2D56E5" w14:textId="77777777" w:rsidR="0044251E" w:rsidRDefault="0044251E">
      <w:pPr>
        <w:pStyle w:val="BodyText"/>
        <w:rPr>
          <w:rFonts w:ascii="Segoe UI" w:hAnsi="Segoe UI"/>
          <w:sz w:val="22"/>
          <w:szCs w:val="22"/>
        </w:rPr>
      </w:pPr>
    </w:p>
    <w:sectPr w:rsidR="0044251E">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E4E60E"/>
    <w:multiLevelType w:val="singleLevel"/>
    <w:tmpl w:val="87E4E60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B75EAB9"/>
    <w:multiLevelType w:val="singleLevel"/>
    <w:tmpl w:val="8B75EAB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1"/>
    <w:multiLevelType w:val="multilevel"/>
    <w:tmpl w:val="00000001"/>
    <w:lvl w:ilvl="0">
      <w:start w:val="1"/>
      <w:numFmt w:val="none"/>
      <w:pStyle w:val="Heading1"/>
      <w:suff w:val="nothing"/>
      <w:lvlText w:val=""/>
      <w:lvlJc w:val="left"/>
      <w:pPr>
        <w:tabs>
          <w:tab w:val="left" w:pos="432"/>
        </w:tabs>
        <w:ind w:left="432" w:hanging="432"/>
      </w:pPr>
    </w:lvl>
    <w:lvl w:ilvl="1">
      <w:start w:val="1"/>
      <w:numFmt w:val="none"/>
      <w:pStyle w:val="Heading2"/>
      <w:suff w:val="nothing"/>
      <w:lvlText w:val=""/>
      <w:lvlJc w:val="left"/>
      <w:pPr>
        <w:tabs>
          <w:tab w:val="left" w:pos="576"/>
        </w:tabs>
        <w:ind w:left="576" w:hanging="576"/>
      </w:pPr>
    </w:lvl>
    <w:lvl w:ilvl="2">
      <w:start w:val="1"/>
      <w:numFmt w:val="none"/>
      <w:pStyle w:val="Heading3"/>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3" w15:restartNumberingAfterBreak="0">
    <w:nsid w:val="00000003"/>
    <w:multiLevelType w:val="multilevel"/>
    <w:tmpl w:val="00000003"/>
    <w:lvl w:ilvl="0">
      <w:start w:val="1"/>
      <w:numFmt w:val="decimal"/>
      <w:lvlText w:val="%1."/>
      <w:lvlJc w:val="left"/>
      <w:pPr>
        <w:tabs>
          <w:tab w:val="left" w:pos="0"/>
        </w:tabs>
        <w:ind w:left="1287" w:hanging="360"/>
      </w:pPr>
    </w:lvl>
    <w:lvl w:ilvl="1">
      <w:start w:val="1"/>
      <w:numFmt w:val="lowerLetter"/>
      <w:lvlText w:val="%2."/>
      <w:lvlJc w:val="left"/>
      <w:pPr>
        <w:tabs>
          <w:tab w:val="left" w:pos="0"/>
        </w:tabs>
        <w:ind w:left="2007" w:hanging="360"/>
      </w:pPr>
    </w:lvl>
    <w:lvl w:ilvl="2">
      <w:start w:val="1"/>
      <w:numFmt w:val="lowerRoman"/>
      <w:lvlText w:val="%3."/>
      <w:lvlJc w:val="left"/>
      <w:pPr>
        <w:tabs>
          <w:tab w:val="left" w:pos="0"/>
        </w:tabs>
        <w:ind w:left="2727" w:hanging="180"/>
      </w:pPr>
    </w:lvl>
    <w:lvl w:ilvl="3">
      <w:start w:val="1"/>
      <w:numFmt w:val="decimal"/>
      <w:lvlText w:val="%4."/>
      <w:lvlJc w:val="left"/>
      <w:pPr>
        <w:tabs>
          <w:tab w:val="left" w:pos="0"/>
        </w:tabs>
        <w:ind w:left="3447" w:hanging="360"/>
      </w:pPr>
    </w:lvl>
    <w:lvl w:ilvl="4">
      <w:start w:val="1"/>
      <w:numFmt w:val="lowerLetter"/>
      <w:lvlText w:val="%5."/>
      <w:lvlJc w:val="left"/>
      <w:pPr>
        <w:tabs>
          <w:tab w:val="left" w:pos="0"/>
        </w:tabs>
        <w:ind w:left="4167" w:hanging="360"/>
      </w:pPr>
    </w:lvl>
    <w:lvl w:ilvl="5">
      <w:start w:val="1"/>
      <w:numFmt w:val="lowerRoman"/>
      <w:lvlText w:val="%6."/>
      <w:lvlJc w:val="left"/>
      <w:pPr>
        <w:tabs>
          <w:tab w:val="left" w:pos="0"/>
        </w:tabs>
        <w:ind w:left="4887" w:hanging="180"/>
      </w:pPr>
    </w:lvl>
    <w:lvl w:ilvl="6">
      <w:start w:val="1"/>
      <w:numFmt w:val="decimal"/>
      <w:lvlText w:val="%7."/>
      <w:lvlJc w:val="left"/>
      <w:pPr>
        <w:tabs>
          <w:tab w:val="left" w:pos="0"/>
        </w:tabs>
        <w:ind w:left="5607" w:hanging="360"/>
      </w:pPr>
    </w:lvl>
    <w:lvl w:ilvl="7">
      <w:start w:val="1"/>
      <w:numFmt w:val="lowerLetter"/>
      <w:lvlText w:val="%8."/>
      <w:lvlJc w:val="left"/>
      <w:pPr>
        <w:tabs>
          <w:tab w:val="left" w:pos="0"/>
        </w:tabs>
        <w:ind w:left="6327" w:hanging="360"/>
      </w:pPr>
    </w:lvl>
    <w:lvl w:ilvl="8">
      <w:start w:val="1"/>
      <w:numFmt w:val="lowerRoman"/>
      <w:lvlText w:val="%9."/>
      <w:lvlJc w:val="left"/>
      <w:pPr>
        <w:tabs>
          <w:tab w:val="left" w:pos="0"/>
        </w:tabs>
        <w:ind w:left="7047" w:hanging="180"/>
      </w:pPr>
    </w:lvl>
  </w:abstractNum>
  <w:abstractNum w:abstractNumId="4" w15:restartNumberingAfterBreak="0">
    <w:nsid w:val="00000004"/>
    <w:multiLevelType w:val="multilevel"/>
    <w:tmpl w:val="00000004"/>
    <w:lvl w:ilvl="0">
      <w:start w:val="1"/>
      <w:numFmt w:val="decimal"/>
      <w:lvlText w:val="%1."/>
      <w:lvlJc w:val="left"/>
      <w:pPr>
        <w:tabs>
          <w:tab w:val="left" w:pos="720"/>
        </w:tabs>
        <w:ind w:left="720" w:hanging="360"/>
      </w:pPr>
    </w:lvl>
    <w:lvl w:ilvl="1">
      <w:start w:val="1"/>
      <w:numFmt w:val="decimal"/>
      <w:lvlText w:val="%1.%2"/>
      <w:lvlJc w:val="left"/>
      <w:pPr>
        <w:tabs>
          <w:tab w:val="left" w:pos="1080"/>
        </w:tabs>
        <w:ind w:left="1080" w:hanging="360"/>
      </w:pPr>
    </w:lvl>
    <w:lvl w:ilvl="2">
      <w:start w:val="1"/>
      <w:numFmt w:val="decimal"/>
      <w:lvlText w:val="%1.%2.%3."/>
      <w:lvlJc w:val="left"/>
      <w:pPr>
        <w:tabs>
          <w:tab w:val="left" w:pos="1440"/>
        </w:tabs>
        <w:ind w:left="1440" w:hanging="360"/>
      </w:pPr>
    </w:lvl>
    <w:lvl w:ilvl="3">
      <w:start w:val="1"/>
      <w:numFmt w:val="decimal"/>
      <w:lvlText w:val="%1.%2.%3.%4."/>
      <w:lvlJc w:val="left"/>
      <w:pPr>
        <w:tabs>
          <w:tab w:val="left" w:pos="1800"/>
        </w:tabs>
        <w:ind w:left="1800" w:hanging="360"/>
      </w:pPr>
    </w:lvl>
    <w:lvl w:ilvl="4">
      <w:start w:val="1"/>
      <w:numFmt w:val="decimal"/>
      <w:lvlText w:val="%1.%2.%3.%4.%5."/>
      <w:lvlJc w:val="left"/>
      <w:pPr>
        <w:tabs>
          <w:tab w:val="left" w:pos="2160"/>
        </w:tabs>
        <w:ind w:left="2160" w:hanging="360"/>
      </w:pPr>
    </w:lvl>
    <w:lvl w:ilvl="5">
      <w:start w:val="1"/>
      <w:numFmt w:val="decimal"/>
      <w:lvlText w:val="%1.%2.%3.%4.%5.%6."/>
      <w:lvlJc w:val="left"/>
      <w:pPr>
        <w:tabs>
          <w:tab w:val="left" w:pos="2520"/>
        </w:tabs>
        <w:ind w:left="2520" w:hanging="360"/>
      </w:pPr>
    </w:lvl>
    <w:lvl w:ilvl="6">
      <w:start w:val="1"/>
      <w:numFmt w:val="decimal"/>
      <w:lvlText w:val="%1.%2.%3.%4.%5.%6.%7."/>
      <w:lvlJc w:val="left"/>
      <w:pPr>
        <w:tabs>
          <w:tab w:val="left" w:pos="2880"/>
        </w:tabs>
        <w:ind w:left="2880" w:hanging="360"/>
      </w:pPr>
    </w:lvl>
    <w:lvl w:ilvl="7">
      <w:start w:val="1"/>
      <w:numFmt w:val="decimal"/>
      <w:lvlText w:val="%1.%2.%3.%4.%5.%6.%7.%8."/>
      <w:lvlJc w:val="left"/>
      <w:pPr>
        <w:tabs>
          <w:tab w:val="left" w:pos="3240"/>
        </w:tabs>
        <w:ind w:left="3240" w:hanging="360"/>
      </w:pPr>
    </w:lvl>
    <w:lvl w:ilvl="8">
      <w:start w:val="1"/>
      <w:numFmt w:val="decimal"/>
      <w:lvlText w:val="%1.%2.%3.%4.%5.%6.%7.%8.%9."/>
      <w:lvlJc w:val="left"/>
      <w:pPr>
        <w:tabs>
          <w:tab w:val="left" w:pos="3600"/>
        </w:tabs>
        <w:ind w:left="3600" w:hanging="360"/>
      </w:pPr>
    </w:lvl>
  </w:abstractNum>
  <w:abstractNum w:abstractNumId="5" w15:restartNumberingAfterBreak="0">
    <w:nsid w:val="00000005"/>
    <w:multiLevelType w:val="multilevel"/>
    <w:tmpl w:val="00000005"/>
    <w:lvl w:ilvl="0">
      <w:start w:val="1"/>
      <w:numFmt w:val="bullet"/>
      <w:lvlText w:val=""/>
      <w:lvlJc w:val="left"/>
      <w:pPr>
        <w:tabs>
          <w:tab w:val="left" w:pos="1800"/>
        </w:tabs>
        <w:ind w:left="1800" w:hanging="360"/>
      </w:pPr>
      <w:rPr>
        <w:rFonts w:ascii="Symbol" w:hAnsi="Symbol" w:cs="OpenSymbol"/>
      </w:rPr>
    </w:lvl>
    <w:lvl w:ilvl="1">
      <w:start w:val="1"/>
      <w:numFmt w:val="bullet"/>
      <w:lvlText w:val="◦"/>
      <w:lvlJc w:val="left"/>
      <w:pPr>
        <w:tabs>
          <w:tab w:val="left" w:pos="2160"/>
        </w:tabs>
        <w:ind w:left="2160" w:hanging="360"/>
      </w:pPr>
      <w:rPr>
        <w:rFonts w:ascii="OpenSymbol" w:hAnsi="OpenSymbol" w:cs="OpenSymbol"/>
      </w:rPr>
    </w:lvl>
    <w:lvl w:ilvl="2">
      <w:start w:val="1"/>
      <w:numFmt w:val="bullet"/>
      <w:lvlText w:val="▪"/>
      <w:lvlJc w:val="left"/>
      <w:pPr>
        <w:tabs>
          <w:tab w:val="left" w:pos="2520"/>
        </w:tabs>
        <w:ind w:left="2520" w:hanging="360"/>
      </w:pPr>
      <w:rPr>
        <w:rFonts w:ascii="OpenSymbol" w:hAnsi="OpenSymbol" w:cs="OpenSymbol"/>
      </w:rPr>
    </w:lvl>
    <w:lvl w:ilvl="3">
      <w:start w:val="1"/>
      <w:numFmt w:val="bullet"/>
      <w:lvlText w:val=""/>
      <w:lvlJc w:val="left"/>
      <w:pPr>
        <w:tabs>
          <w:tab w:val="left" w:pos="2880"/>
        </w:tabs>
        <w:ind w:left="2880" w:hanging="360"/>
      </w:pPr>
      <w:rPr>
        <w:rFonts w:ascii="Symbol" w:hAnsi="Symbol" w:cs="OpenSymbol"/>
      </w:rPr>
    </w:lvl>
    <w:lvl w:ilvl="4">
      <w:start w:val="1"/>
      <w:numFmt w:val="bullet"/>
      <w:lvlText w:val="◦"/>
      <w:lvlJc w:val="left"/>
      <w:pPr>
        <w:tabs>
          <w:tab w:val="left" w:pos="3240"/>
        </w:tabs>
        <w:ind w:left="3240" w:hanging="360"/>
      </w:pPr>
      <w:rPr>
        <w:rFonts w:ascii="OpenSymbol" w:hAnsi="OpenSymbol" w:cs="OpenSymbol"/>
      </w:rPr>
    </w:lvl>
    <w:lvl w:ilvl="5">
      <w:start w:val="1"/>
      <w:numFmt w:val="bullet"/>
      <w:lvlText w:val="▪"/>
      <w:lvlJc w:val="left"/>
      <w:pPr>
        <w:tabs>
          <w:tab w:val="left" w:pos="3600"/>
        </w:tabs>
        <w:ind w:left="3600" w:hanging="360"/>
      </w:pPr>
      <w:rPr>
        <w:rFonts w:ascii="OpenSymbol" w:hAnsi="OpenSymbol" w:cs="OpenSymbol"/>
      </w:rPr>
    </w:lvl>
    <w:lvl w:ilvl="6">
      <w:start w:val="1"/>
      <w:numFmt w:val="bullet"/>
      <w:lvlText w:val=""/>
      <w:lvlJc w:val="left"/>
      <w:pPr>
        <w:tabs>
          <w:tab w:val="left" w:pos="3960"/>
        </w:tabs>
        <w:ind w:left="3960" w:hanging="360"/>
      </w:pPr>
      <w:rPr>
        <w:rFonts w:ascii="Symbol" w:hAnsi="Symbol" w:cs="OpenSymbol"/>
      </w:rPr>
    </w:lvl>
    <w:lvl w:ilvl="7">
      <w:start w:val="1"/>
      <w:numFmt w:val="bullet"/>
      <w:lvlText w:val="◦"/>
      <w:lvlJc w:val="left"/>
      <w:pPr>
        <w:tabs>
          <w:tab w:val="left" w:pos="4320"/>
        </w:tabs>
        <w:ind w:left="4320" w:hanging="360"/>
      </w:pPr>
      <w:rPr>
        <w:rFonts w:ascii="OpenSymbol" w:hAnsi="OpenSymbol" w:cs="OpenSymbol"/>
      </w:rPr>
    </w:lvl>
    <w:lvl w:ilvl="8">
      <w:start w:val="1"/>
      <w:numFmt w:val="bullet"/>
      <w:lvlText w:val="▪"/>
      <w:lvlJc w:val="left"/>
      <w:pPr>
        <w:tabs>
          <w:tab w:val="left" w:pos="4680"/>
        </w:tabs>
        <w:ind w:left="4680" w:hanging="360"/>
      </w:pPr>
      <w:rPr>
        <w:rFonts w:ascii="OpenSymbol" w:hAnsi="OpenSymbol" w:cs="OpenSymbol"/>
      </w:rPr>
    </w:lvl>
  </w:abstractNum>
  <w:abstractNum w:abstractNumId="6" w15:restartNumberingAfterBreak="0">
    <w:nsid w:val="00000006"/>
    <w:multiLevelType w:val="multilevel"/>
    <w:tmpl w:val="00000006"/>
    <w:lvl w:ilvl="0">
      <w:start w:val="1"/>
      <w:numFmt w:val="bullet"/>
      <w:lvlText w:val=""/>
      <w:lvlJc w:val="left"/>
      <w:pPr>
        <w:tabs>
          <w:tab w:val="left" w:pos="1800"/>
        </w:tabs>
        <w:ind w:left="1800" w:hanging="360"/>
      </w:pPr>
      <w:rPr>
        <w:rFonts w:ascii="Symbol" w:hAnsi="Symbol" w:cs="OpenSymbol"/>
      </w:rPr>
    </w:lvl>
    <w:lvl w:ilvl="1">
      <w:start w:val="1"/>
      <w:numFmt w:val="bullet"/>
      <w:lvlText w:val="◦"/>
      <w:lvlJc w:val="left"/>
      <w:pPr>
        <w:tabs>
          <w:tab w:val="left" w:pos="2160"/>
        </w:tabs>
        <w:ind w:left="2160" w:hanging="360"/>
      </w:pPr>
      <w:rPr>
        <w:rFonts w:ascii="OpenSymbol" w:hAnsi="OpenSymbol" w:cs="OpenSymbol"/>
      </w:rPr>
    </w:lvl>
    <w:lvl w:ilvl="2">
      <w:start w:val="1"/>
      <w:numFmt w:val="bullet"/>
      <w:lvlText w:val="▪"/>
      <w:lvlJc w:val="left"/>
      <w:pPr>
        <w:tabs>
          <w:tab w:val="left" w:pos="2520"/>
        </w:tabs>
        <w:ind w:left="2520" w:hanging="360"/>
      </w:pPr>
      <w:rPr>
        <w:rFonts w:ascii="OpenSymbol" w:hAnsi="OpenSymbol" w:cs="OpenSymbol"/>
      </w:rPr>
    </w:lvl>
    <w:lvl w:ilvl="3">
      <w:start w:val="1"/>
      <w:numFmt w:val="bullet"/>
      <w:lvlText w:val=""/>
      <w:lvlJc w:val="left"/>
      <w:pPr>
        <w:tabs>
          <w:tab w:val="left" w:pos="2880"/>
        </w:tabs>
        <w:ind w:left="2880" w:hanging="360"/>
      </w:pPr>
      <w:rPr>
        <w:rFonts w:ascii="Symbol" w:hAnsi="Symbol" w:cs="OpenSymbol"/>
      </w:rPr>
    </w:lvl>
    <w:lvl w:ilvl="4">
      <w:start w:val="1"/>
      <w:numFmt w:val="bullet"/>
      <w:lvlText w:val="◦"/>
      <w:lvlJc w:val="left"/>
      <w:pPr>
        <w:tabs>
          <w:tab w:val="left" w:pos="3240"/>
        </w:tabs>
        <w:ind w:left="3240" w:hanging="360"/>
      </w:pPr>
      <w:rPr>
        <w:rFonts w:ascii="OpenSymbol" w:hAnsi="OpenSymbol" w:cs="OpenSymbol"/>
      </w:rPr>
    </w:lvl>
    <w:lvl w:ilvl="5">
      <w:start w:val="1"/>
      <w:numFmt w:val="bullet"/>
      <w:lvlText w:val="▪"/>
      <w:lvlJc w:val="left"/>
      <w:pPr>
        <w:tabs>
          <w:tab w:val="left" w:pos="3600"/>
        </w:tabs>
        <w:ind w:left="3600" w:hanging="360"/>
      </w:pPr>
      <w:rPr>
        <w:rFonts w:ascii="OpenSymbol" w:hAnsi="OpenSymbol" w:cs="OpenSymbol"/>
      </w:rPr>
    </w:lvl>
    <w:lvl w:ilvl="6">
      <w:start w:val="1"/>
      <w:numFmt w:val="bullet"/>
      <w:lvlText w:val=""/>
      <w:lvlJc w:val="left"/>
      <w:pPr>
        <w:tabs>
          <w:tab w:val="left" w:pos="3960"/>
        </w:tabs>
        <w:ind w:left="3960" w:hanging="360"/>
      </w:pPr>
      <w:rPr>
        <w:rFonts w:ascii="Symbol" w:hAnsi="Symbol" w:cs="OpenSymbol"/>
      </w:rPr>
    </w:lvl>
    <w:lvl w:ilvl="7">
      <w:start w:val="1"/>
      <w:numFmt w:val="bullet"/>
      <w:lvlText w:val="◦"/>
      <w:lvlJc w:val="left"/>
      <w:pPr>
        <w:tabs>
          <w:tab w:val="left" w:pos="4320"/>
        </w:tabs>
        <w:ind w:left="4320" w:hanging="360"/>
      </w:pPr>
      <w:rPr>
        <w:rFonts w:ascii="OpenSymbol" w:hAnsi="OpenSymbol" w:cs="OpenSymbol"/>
      </w:rPr>
    </w:lvl>
    <w:lvl w:ilvl="8">
      <w:start w:val="1"/>
      <w:numFmt w:val="bullet"/>
      <w:lvlText w:val="▪"/>
      <w:lvlJc w:val="left"/>
      <w:pPr>
        <w:tabs>
          <w:tab w:val="left" w:pos="4680"/>
        </w:tabs>
        <w:ind w:left="4680" w:hanging="360"/>
      </w:pPr>
      <w:rPr>
        <w:rFonts w:ascii="OpenSymbol" w:hAnsi="OpenSymbol" w:cs="OpenSymbol"/>
      </w:rPr>
    </w:lvl>
  </w:abstractNum>
  <w:num w:numId="1" w16cid:durableId="472869212">
    <w:abstractNumId w:val="2"/>
  </w:num>
  <w:num w:numId="2" w16cid:durableId="639312636">
    <w:abstractNumId w:val="4"/>
  </w:num>
  <w:num w:numId="3" w16cid:durableId="437794292">
    <w:abstractNumId w:val="5"/>
  </w:num>
  <w:num w:numId="4" w16cid:durableId="1978874705">
    <w:abstractNumId w:val="6"/>
  </w:num>
  <w:num w:numId="5" w16cid:durableId="728647772">
    <w:abstractNumId w:val="0"/>
  </w:num>
  <w:num w:numId="6" w16cid:durableId="277033560">
    <w:abstractNumId w:val="3"/>
  </w:num>
  <w:num w:numId="7" w16cid:durableId="123550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documentProtection w:edit="forms" w:enforcement="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57A13"/>
    <w:rsid w:val="00066B66"/>
    <w:rsid w:val="000766B0"/>
    <w:rsid w:val="000E6E7C"/>
    <w:rsid w:val="00103EBD"/>
    <w:rsid w:val="00115636"/>
    <w:rsid w:val="00131E32"/>
    <w:rsid w:val="00144020"/>
    <w:rsid w:val="0017522E"/>
    <w:rsid w:val="001951F3"/>
    <w:rsid w:val="001B7DCE"/>
    <w:rsid w:val="001D3716"/>
    <w:rsid w:val="00257A5C"/>
    <w:rsid w:val="002A654C"/>
    <w:rsid w:val="002A6CEA"/>
    <w:rsid w:val="002C2BCF"/>
    <w:rsid w:val="00332F87"/>
    <w:rsid w:val="00384308"/>
    <w:rsid w:val="003A7D01"/>
    <w:rsid w:val="00414AB3"/>
    <w:rsid w:val="00416DB4"/>
    <w:rsid w:val="00422894"/>
    <w:rsid w:val="00442039"/>
    <w:rsid w:val="0044251E"/>
    <w:rsid w:val="004A0671"/>
    <w:rsid w:val="004B75D4"/>
    <w:rsid w:val="004C6469"/>
    <w:rsid w:val="004E3E82"/>
    <w:rsid w:val="005E4112"/>
    <w:rsid w:val="00656BBB"/>
    <w:rsid w:val="006A37C1"/>
    <w:rsid w:val="006C6F39"/>
    <w:rsid w:val="00710FE0"/>
    <w:rsid w:val="0073318C"/>
    <w:rsid w:val="00767AA3"/>
    <w:rsid w:val="00772652"/>
    <w:rsid w:val="00783CE5"/>
    <w:rsid w:val="007A0F6F"/>
    <w:rsid w:val="00844676"/>
    <w:rsid w:val="0085179F"/>
    <w:rsid w:val="008A4A2F"/>
    <w:rsid w:val="008A5C51"/>
    <w:rsid w:val="008C7D13"/>
    <w:rsid w:val="00950F7C"/>
    <w:rsid w:val="009630A0"/>
    <w:rsid w:val="00995BDF"/>
    <w:rsid w:val="009A3DC8"/>
    <w:rsid w:val="009E7D83"/>
    <w:rsid w:val="00A12721"/>
    <w:rsid w:val="00AD3DB7"/>
    <w:rsid w:val="00B34969"/>
    <w:rsid w:val="00B52584"/>
    <w:rsid w:val="00CD1F13"/>
    <w:rsid w:val="00CD235D"/>
    <w:rsid w:val="00D00D62"/>
    <w:rsid w:val="00D5469B"/>
    <w:rsid w:val="00D67865"/>
    <w:rsid w:val="00DC56A0"/>
    <w:rsid w:val="00DE3688"/>
    <w:rsid w:val="00DF1117"/>
    <w:rsid w:val="00E94B9D"/>
    <w:rsid w:val="00EF2176"/>
    <w:rsid w:val="00F0757A"/>
    <w:rsid w:val="00F313A7"/>
    <w:rsid w:val="00F41480"/>
    <w:rsid w:val="00F43081"/>
    <w:rsid w:val="00FB6917"/>
    <w:rsid w:val="00FE464D"/>
    <w:rsid w:val="00FF6ACF"/>
    <w:rsid w:val="14246FC8"/>
    <w:rsid w:val="1A32305A"/>
    <w:rsid w:val="29B8061D"/>
    <w:rsid w:val="2DAC6BF4"/>
    <w:rsid w:val="34CD18C3"/>
    <w:rsid w:val="460838B0"/>
    <w:rsid w:val="49FB4686"/>
    <w:rsid w:val="4A7327C8"/>
    <w:rsid w:val="5E112BF3"/>
    <w:rsid w:val="5E8668AB"/>
    <w:rsid w:val="6E7F58B5"/>
    <w:rsid w:val="6F46278D"/>
    <w:rsid w:val="74E03307"/>
    <w:rsid w:val="7CD80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311A9FD"/>
  <w15:docId w15:val="{E0BF90DC-F7CB-43B5-8195-1BFB38AB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val="en-US"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qFormat/>
    <w:pPr>
      <w:spacing w:after="120"/>
    </w:pPr>
  </w:style>
  <w:style w:type="paragraph" w:styleId="Caption">
    <w:name w:val="caption"/>
    <w:basedOn w:val="Normal"/>
    <w:next w:val="Normal"/>
    <w:qFormat/>
    <w:pPr>
      <w:suppressLineNumbers/>
      <w:spacing w:before="120" w:after="120"/>
    </w:pPr>
    <w:rPr>
      <w:i/>
      <w:iCs/>
    </w:rPr>
  </w:style>
  <w:style w:type="paragraph" w:styleId="List">
    <w:name w:val="List"/>
    <w:basedOn w:val="BodyText"/>
    <w:qFormat/>
  </w:style>
  <w:style w:type="paragraph" w:styleId="TOC1">
    <w:name w:val="toc 1"/>
    <w:basedOn w:val="Index"/>
    <w:next w:val="Normal"/>
    <w:qFormat/>
    <w:pPr>
      <w:tabs>
        <w:tab w:val="right" w:leader="dot" w:pos="9972"/>
      </w:tabs>
    </w:pPr>
  </w:style>
  <w:style w:type="paragraph" w:customStyle="1" w:styleId="Index">
    <w:name w:val="Index"/>
    <w:basedOn w:val="Normal"/>
    <w:qFormat/>
    <w:pPr>
      <w:suppressLineNumbers/>
    </w:pPr>
  </w:style>
  <w:style w:type="character" w:customStyle="1" w:styleId="NumberingSymbols">
    <w:name w:val="Numbering Symbols"/>
    <w:qFormat/>
  </w:style>
  <w:style w:type="character" w:customStyle="1" w:styleId="WW8Num3z0">
    <w:name w:val="WW8Num3z0"/>
    <w:qFormat/>
    <w:rPr>
      <w:rFonts w:ascii="Symbol" w:hAnsi="Symbol"/>
    </w:rPr>
  </w:style>
  <w:style w:type="character" w:customStyle="1" w:styleId="WW8Num3z1">
    <w:name w:val="WW8Num3z1"/>
    <w:qFormat/>
    <w:rPr>
      <w:rFonts w:ascii="Wingdings" w:hAnsi="Wingdings"/>
    </w:rPr>
  </w:style>
  <w:style w:type="character" w:customStyle="1" w:styleId="WW8Num3z4">
    <w:name w:val="WW8Num3z4"/>
    <w:qFormat/>
    <w:rPr>
      <w:rFonts w:ascii="Courier New" w:hAnsi="Courier New" w:cs="Courier New"/>
    </w:rPr>
  </w:style>
  <w:style w:type="character" w:customStyle="1" w:styleId="Bullets">
    <w:name w:val="Bullets"/>
    <w:qFormat/>
    <w:rPr>
      <w:rFonts w:ascii="OpenSymbol" w:eastAsia="OpenSymbol" w:hAnsi="OpenSymbol" w:cs="OpenSymbol"/>
    </w:rPr>
  </w:style>
  <w:style w:type="character" w:customStyle="1" w:styleId="WW8Num2z0">
    <w:name w:val="WW8Num2z0"/>
    <w:qFormat/>
    <w:rPr>
      <w:sz w:val="24"/>
    </w:rPr>
  </w:style>
  <w:style w:type="character" w:customStyle="1" w:styleId="WW8Num2z1">
    <w:name w:val="WW8Num2z1"/>
    <w:qFormat/>
    <w:rPr>
      <w:sz w:val="22"/>
    </w:rPr>
  </w:style>
  <w:style w:type="character" w:customStyle="1" w:styleId="WW8Num2z8">
    <w:name w:val="WW8Num2z8"/>
    <w:qFormat/>
    <w:rPr>
      <w:b/>
      <w:sz w:val="24"/>
    </w:rPr>
  </w:style>
  <w:style w:type="paragraph" w:styleId="ListParagraph">
    <w:name w:val="List Paragraph"/>
    <w:basedOn w:val="Normal"/>
    <w:qFormat/>
  </w:style>
  <w:style w:type="paragraph" w:customStyle="1" w:styleId="PreformattedText">
    <w:name w:val="Preformatted Text"/>
    <w:basedOn w:val="Normal"/>
    <w:qFormat/>
    <w:rPr>
      <w:rFonts w:ascii="Courier New" w:eastAsia="NSimSun" w:hAnsi="Courier New" w:cs="Courier New"/>
      <w:sz w:val="20"/>
      <w:szCs w:val="20"/>
    </w:rPr>
  </w:style>
  <w:style w:type="paragraph" w:customStyle="1" w:styleId="ContentsHeading">
    <w:name w:val="Contents Heading"/>
    <w:basedOn w:val="Heading"/>
    <w:qFormat/>
    <w:pPr>
      <w:suppressLineNumbers/>
    </w:pPr>
    <w:rPr>
      <w:b/>
      <w:bCs/>
      <w:sz w:val="32"/>
      <w:szCs w:val="32"/>
    </w:rPr>
  </w:style>
  <w:style w:type="character" w:customStyle="1" w:styleId="RTFNum26">
    <w:name w:val="RTF_Num 2 6"/>
    <w:qFormat/>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507</Words>
  <Characters>2895</Characters>
  <Application>Microsoft Office Word</Application>
  <DocSecurity>0</DocSecurity>
  <Lines>24</Lines>
  <Paragraphs>6</Paragraphs>
  <ScaleCrop>false</ScaleCrop>
  <Company>Windows User</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shubham khodade</cp:lastModifiedBy>
  <cp:revision>2</cp:revision>
  <cp:lastPrinted>2113-01-01T00:00:00Z</cp:lastPrinted>
  <dcterms:created xsi:type="dcterms:W3CDTF">2022-04-13T17:24:00Z</dcterms:created>
  <dcterms:modified xsi:type="dcterms:W3CDTF">2022-04-13T17:24:00Z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E3C0B12131A240EDB389EC92FA15C2F5</vt:lpwstr>
  </property>
</Properties>
</file>